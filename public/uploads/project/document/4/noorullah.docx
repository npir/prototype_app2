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25" w:rsidRPr="003D0D51" w:rsidRDefault="00403E25" w:rsidP="00403E25">
      <w:pPr>
        <w:spacing w:after="280" w:afterAutospacing="1"/>
        <w:jc w:val="center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>Noorullah Pir</w:t>
      </w:r>
    </w:p>
    <w:p w:rsidR="00403E25" w:rsidRDefault="00403E25" w:rsidP="00403E25">
      <w:pPr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Flat 15, 45 Glenmore Road, London NW3 4DA</w:t>
      </w:r>
    </w:p>
    <w:p w:rsidR="00403E25" w:rsidRPr="00C4420D" w:rsidRDefault="00403E25" w:rsidP="00403E25">
      <w:pPr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E-mail</w:t>
      </w:r>
      <w:r w:rsidR="00EB6476">
        <w:rPr>
          <w:rFonts w:ascii="Verdana" w:eastAsia="Verdana" w:hAnsi="Verdana" w:cs="Verdana"/>
          <w:b/>
          <w:sz w:val="18"/>
        </w:rPr>
        <w:t>:</w:t>
      </w:r>
      <w:r>
        <w:rPr>
          <w:rFonts w:ascii="Verdana" w:eastAsia="Verdana" w:hAnsi="Verdana" w:cs="Verdana"/>
          <w:sz w:val="18"/>
        </w:rPr>
        <w:t xml:space="preserve"> pir.noor@gmail.com</w:t>
      </w:r>
    </w:p>
    <w:p w:rsidR="00403E25" w:rsidRDefault="00403E25" w:rsidP="00403E25">
      <w:pPr>
        <w:pBdr>
          <w:bottom w:val="single" w:sz="4" w:space="4" w:color="4F81BD"/>
        </w:pBdr>
        <w:ind w:left="936" w:right="936"/>
        <w:jc w:val="both"/>
      </w:pPr>
      <w:r>
        <w:rPr>
          <w:rFonts w:ascii="Verdana" w:eastAsia="Verdana" w:hAnsi="Verdana" w:cs="Verdana"/>
          <w:b/>
          <w:sz w:val="18"/>
        </w:rPr>
        <w:t>                                         M</w:t>
      </w:r>
      <w:r w:rsidR="00EB6476">
        <w:rPr>
          <w:rFonts w:ascii="Verdana" w:eastAsia="Verdana" w:hAnsi="Verdana" w:cs="Verdana"/>
          <w:b/>
          <w:sz w:val="18"/>
        </w:rPr>
        <w:t>obile</w:t>
      </w:r>
      <w:r>
        <w:rPr>
          <w:rFonts w:ascii="Verdana" w:eastAsia="Verdana" w:hAnsi="Verdana" w:cs="Verdana"/>
          <w:sz w:val="18"/>
        </w:rPr>
        <w:t>: 07715464556</w:t>
      </w:r>
    </w:p>
    <w:p w:rsidR="00403E25" w:rsidRDefault="00403E25" w:rsidP="00403E25">
      <w:pPr>
        <w:jc w:val="both"/>
      </w:pPr>
      <w:r>
        <w:rPr>
          <w:b/>
          <w:sz w:val="18"/>
        </w:rPr>
        <w:t> </w:t>
      </w:r>
    </w:p>
    <w:p w:rsidR="00441F04" w:rsidRPr="00BC0A15" w:rsidRDefault="00441F04" w:rsidP="00441F04">
      <w:pPr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 am highly motivated and versatile IT student with strong understanding of business processes. I have a well developed knowledge of project management, web development, and data analysis. I am able to work efficiently both on my own and as part of a team and always strive to do the best.</w:t>
      </w:r>
    </w:p>
    <w:p w:rsidR="00403E25" w:rsidRDefault="00403E25" w:rsidP="00403E25">
      <w:r>
        <w:t xml:space="preserve"> </w:t>
      </w:r>
    </w:p>
    <w:p w:rsidR="00403E25" w:rsidRDefault="00403E25" w:rsidP="00403E25">
      <w:pPr>
        <w:pStyle w:val="Heading2"/>
        <w:spacing w:before="0" w:after="0"/>
        <w:jc w:val="both"/>
      </w:pPr>
      <w:r>
        <w:rPr>
          <w:rFonts w:ascii="Verdana" w:eastAsia="Verdana" w:hAnsi="Verdana" w:cs="Verdana"/>
          <w:b/>
          <w:sz w:val="18"/>
        </w:rPr>
        <w:t>EDUCATIONAL QUALIFICATIONS:</w:t>
      </w:r>
    </w:p>
    <w:p w:rsidR="00403E25" w:rsidRPr="00FA1C09" w:rsidRDefault="00102931" w:rsidP="00403E25">
      <w:pPr>
        <w:pBdr>
          <w:bottom w:val="single" w:sz="4" w:space="4" w:color="4F81BD"/>
        </w:pBdr>
        <w:spacing w:before="200" w:after="280"/>
        <w:ind w:right="936"/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color w:val="4F81BD"/>
          <w:sz w:val="18"/>
          <w:szCs w:val="18"/>
        </w:rPr>
        <w:t xml:space="preserve">City University London UK </w:t>
      </w:r>
      <w:r w:rsidR="00403E25" w:rsidRPr="00FA1C09">
        <w:rPr>
          <w:rFonts w:ascii="Verdana" w:eastAsia="Verdana" w:hAnsi="Verdana" w:cs="Verdana"/>
          <w:b/>
          <w:color w:val="4F81BD"/>
          <w:sz w:val="18"/>
          <w:szCs w:val="18"/>
        </w:rPr>
        <w:t xml:space="preserve">- School of </w:t>
      </w:r>
      <w:r>
        <w:rPr>
          <w:rFonts w:ascii="Verdana" w:eastAsia="Verdana" w:hAnsi="Verdana" w:cs="Verdana"/>
          <w:b/>
          <w:color w:val="4F81BD"/>
          <w:sz w:val="18"/>
          <w:szCs w:val="18"/>
        </w:rPr>
        <w:t>Informatics (2011 - 2012</w:t>
      </w:r>
      <w:r w:rsidR="00403E25" w:rsidRPr="00FA1C09">
        <w:rPr>
          <w:rFonts w:ascii="Verdana" w:eastAsia="Verdana" w:hAnsi="Verdana" w:cs="Verdana"/>
          <w:b/>
          <w:color w:val="4F81BD"/>
          <w:sz w:val="18"/>
          <w:szCs w:val="18"/>
        </w:rPr>
        <w:t xml:space="preserve">)     </w:t>
      </w:r>
    </w:p>
    <w:p w:rsidR="00403E25" w:rsidRPr="00FA1C09" w:rsidRDefault="00403E25" w:rsidP="00403E25">
      <w:pPr>
        <w:spacing w:before="240"/>
        <w:ind w:right="-130"/>
        <w:jc w:val="both"/>
        <w:rPr>
          <w:sz w:val="18"/>
          <w:szCs w:val="18"/>
        </w:rPr>
      </w:pPr>
      <w:proofErr w:type="spellStart"/>
      <w:r w:rsidRPr="00FA1C09">
        <w:rPr>
          <w:rFonts w:ascii="Verdana" w:eastAsia="Verdana" w:hAnsi="Verdana" w:cs="Verdana"/>
          <w:b/>
          <w:sz w:val="18"/>
          <w:szCs w:val="18"/>
        </w:rPr>
        <w:t>MSc</w:t>
      </w:r>
      <w:proofErr w:type="spellEnd"/>
      <w:r w:rsidRPr="00FA1C09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102931">
        <w:rPr>
          <w:rFonts w:ascii="Verdana" w:eastAsia="Verdana" w:hAnsi="Verdana" w:cs="Verdana"/>
          <w:b/>
          <w:sz w:val="18"/>
          <w:szCs w:val="18"/>
        </w:rPr>
        <w:t>Business Systems Analysis and Design</w:t>
      </w:r>
    </w:p>
    <w:p w:rsidR="00403E25" w:rsidRDefault="00102931" w:rsidP="00403E25">
      <w:pPr>
        <w:pBdr>
          <w:bottom w:val="single" w:sz="4" w:space="4" w:color="4F81BD"/>
        </w:pBdr>
        <w:spacing w:before="200"/>
        <w:ind w:right="936"/>
        <w:jc w:val="both"/>
      </w:pPr>
      <w:r>
        <w:rPr>
          <w:rFonts w:ascii="Verdana" w:eastAsia="Verdana" w:hAnsi="Verdana" w:cs="Verdana"/>
          <w:b/>
          <w:color w:val="4F81BD"/>
          <w:sz w:val="18"/>
        </w:rPr>
        <w:t>Curtin University of Technology Australia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- (2006) </w:t>
      </w:r>
    </w:p>
    <w:p w:rsidR="00403E25" w:rsidRDefault="00403E25" w:rsidP="00403E25">
      <w:pPr>
        <w:jc w:val="both"/>
      </w:pPr>
      <w:r>
        <w:rPr>
          <w:rFonts w:ascii="Verdana" w:eastAsia="Verdana" w:hAnsi="Verdana" w:cs="Verdana"/>
          <w:b/>
          <w:sz w:val="18"/>
        </w:rPr>
        <w:t> </w:t>
      </w:r>
    </w:p>
    <w:p w:rsidR="00403E25" w:rsidRPr="00FA1C09" w:rsidRDefault="00102931" w:rsidP="00403E25">
      <w:pPr>
        <w:jc w:val="both"/>
        <w:rPr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Bachelor of Business </w:t>
      </w:r>
      <w:r w:rsidR="00403E25" w:rsidRPr="00FA1C09">
        <w:rPr>
          <w:rFonts w:ascii="Verdana" w:eastAsia="Verdana" w:hAnsi="Verdana" w:cs="Verdana"/>
          <w:b/>
          <w:sz w:val="18"/>
          <w:szCs w:val="18"/>
        </w:rPr>
        <w:t>Information Technology</w:t>
      </w:r>
    </w:p>
    <w:p w:rsidR="00403E25" w:rsidRDefault="00403E25" w:rsidP="00403E25">
      <w:pPr>
        <w:jc w:val="both"/>
        <w:rPr>
          <w:rFonts w:ascii="Verdana" w:eastAsia="Verdana" w:hAnsi="Verdana" w:cs="Verdana"/>
          <w:b/>
          <w:sz w:val="18"/>
        </w:rPr>
      </w:pPr>
    </w:p>
    <w:p w:rsidR="00403E25" w:rsidRDefault="00403E25" w:rsidP="00403E25">
      <w:pPr>
        <w:jc w:val="both"/>
      </w:pPr>
      <w:r>
        <w:rPr>
          <w:rFonts w:ascii="Verdana" w:eastAsia="Verdana" w:hAnsi="Verdana" w:cs="Verdana"/>
          <w:b/>
          <w:sz w:val="18"/>
        </w:rPr>
        <w:t>EMPLOYMENT:</w:t>
      </w:r>
    </w:p>
    <w:p w:rsidR="00403E25" w:rsidRDefault="00102931" w:rsidP="00403E25">
      <w:pPr>
        <w:pBdr>
          <w:bottom w:val="single" w:sz="4" w:space="4" w:color="4F81BD"/>
        </w:pBdr>
        <w:spacing w:before="200" w:after="280"/>
        <w:ind w:right="936"/>
        <w:rPr>
          <w:rFonts w:ascii="Verdana" w:eastAsia="Verdana" w:hAnsi="Verdana" w:cs="Verdana"/>
          <w:b/>
          <w:color w:val="4F81BD"/>
          <w:sz w:val="18"/>
        </w:rPr>
      </w:pPr>
      <w:proofErr w:type="spellStart"/>
      <w:r>
        <w:rPr>
          <w:rFonts w:ascii="Verdana" w:eastAsia="Verdana" w:hAnsi="Verdana" w:cs="Verdana"/>
          <w:b/>
          <w:color w:val="4F81BD"/>
          <w:sz w:val="18"/>
        </w:rPr>
        <w:t>Farani</w:t>
      </w:r>
      <w:proofErr w:type="spellEnd"/>
      <w:r>
        <w:rPr>
          <w:rFonts w:ascii="Verdana" w:eastAsia="Verdana" w:hAnsi="Verdana" w:cs="Verdana"/>
          <w:b/>
          <w:color w:val="4F81BD"/>
          <w:sz w:val="18"/>
        </w:rPr>
        <w:t xml:space="preserve"> Taylor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</w:t>
      </w:r>
      <w:r>
        <w:rPr>
          <w:rFonts w:ascii="Verdana" w:eastAsia="Verdana" w:hAnsi="Verdana" w:cs="Verdana"/>
          <w:b/>
          <w:color w:val="4F81BD"/>
          <w:sz w:val="18"/>
        </w:rPr>
        <w:t xml:space="preserve">LLP </w:t>
      </w:r>
      <w:r w:rsidR="00403E25">
        <w:rPr>
          <w:rFonts w:ascii="Verdana" w:eastAsia="Verdana" w:hAnsi="Verdana" w:cs="Verdana"/>
          <w:b/>
          <w:color w:val="4F81BD"/>
          <w:sz w:val="18"/>
        </w:rPr>
        <w:t>(</w:t>
      </w:r>
      <w:r>
        <w:rPr>
          <w:rFonts w:ascii="Verdana" w:eastAsia="Verdana" w:hAnsi="Verdana" w:cs="Verdana"/>
          <w:b/>
          <w:color w:val="4F81BD"/>
          <w:sz w:val="18"/>
        </w:rPr>
        <w:t>October 2011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to Date)</w:t>
      </w:r>
    </w:p>
    <w:p w:rsidR="00403E25" w:rsidRPr="00FE333F" w:rsidRDefault="00102931" w:rsidP="00403E25">
      <w:pPr>
        <w:shd w:val="clear" w:color="auto" w:fill="FFFFFF"/>
        <w:spacing w:before="200" w:after="280"/>
        <w:rPr>
          <w:rFonts w:ascii="Verdana" w:eastAsia="Calibri" w:hAnsi="Verdana"/>
          <w:color w:val="000000"/>
          <w:sz w:val="15"/>
          <w:szCs w:val="15"/>
          <w:lang w:val="en-GB"/>
        </w:rPr>
      </w:pPr>
      <w:r>
        <w:rPr>
          <w:rFonts w:ascii="Verdana" w:eastAsia="Calibri" w:hAnsi="Verdana"/>
          <w:i/>
          <w:iCs/>
          <w:color w:val="4F81BD"/>
          <w:sz w:val="18"/>
          <w:szCs w:val="18"/>
          <w:lang w:val="en-GB"/>
        </w:rPr>
        <w:t>IT administrator (Part-Time)</w:t>
      </w:r>
      <w:r w:rsidR="00403E25" w:rsidRPr="00FE333F">
        <w:rPr>
          <w:rFonts w:ascii="Verdana" w:eastAsia="Calibri" w:hAnsi="Verdana"/>
          <w:i/>
          <w:iCs/>
          <w:color w:val="4F81BD"/>
          <w:sz w:val="18"/>
          <w:szCs w:val="18"/>
          <w:lang w:val="en-GB"/>
        </w:rPr>
        <w:t>:</w:t>
      </w:r>
    </w:p>
    <w:p w:rsidR="00403E25" w:rsidRPr="00FE333F" w:rsidRDefault="00102931" w:rsidP="00403E2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 w:cs="Arial"/>
          <w:color w:val="000000"/>
          <w:sz w:val="18"/>
          <w:szCs w:val="18"/>
          <w:lang w:val="en-GB"/>
        </w:rPr>
        <w:t>M</w:t>
      </w:r>
      <w:r w:rsidR="00403E25">
        <w:rPr>
          <w:rFonts w:ascii="Verdana" w:hAnsi="Verdana" w:cs="Arial"/>
          <w:color w:val="000000"/>
          <w:sz w:val="18"/>
          <w:szCs w:val="18"/>
          <w:lang w:val="en-GB"/>
        </w:rPr>
        <w:t xml:space="preserve">aintain and administer </w:t>
      </w:r>
      <w:r>
        <w:rPr>
          <w:rFonts w:ascii="Verdana" w:hAnsi="Verdana" w:cs="Arial"/>
          <w:color w:val="000000"/>
          <w:sz w:val="18"/>
          <w:szCs w:val="18"/>
          <w:lang w:val="en-GB"/>
        </w:rPr>
        <w:t xml:space="preserve">Windows 7 machines </w:t>
      </w:r>
      <w:r w:rsidR="00403E25" w:rsidRPr="00FE333F">
        <w:rPr>
          <w:rFonts w:ascii="Verdana" w:hAnsi="Verdana" w:cs="Arial"/>
          <w:color w:val="000000"/>
          <w:sz w:val="18"/>
          <w:szCs w:val="18"/>
          <w:lang w:val="en-GB"/>
        </w:rPr>
        <w:t>and network systems to ensure high degree of uptime for company resources.</w:t>
      </w:r>
    </w:p>
    <w:p w:rsidR="00403E25" w:rsidRPr="00EE71B0" w:rsidRDefault="00102931" w:rsidP="00403E25">
      <w:pPr>
        <w:numPr>
          <w:ilvl w:val="0"/>
          <w:numId w:val="5"/>
        </w:numPr>
        <w:rPr>
          <w:rFonts w:ascii="Verdana" w:hAnsi="Verdana"/>
          <w:sz w:val="18"/>
          <w:szCs w:val="18"/>
          <w:lang w:val="en-GB"/>
        </w:rPr>
      </w:pPr>
      <w:r w:rsidRPr="00EE71B0">
        <w:rPr>
          <w:rFonts w:ascii="Verdana" w:hAnsi="Verdana" w:cs="Arial"/>
          <w:color w:val="000000"/>
          <w:sz w:val="18"/>
          <w:szCs w:val="18"/>
          <w:shd w:val="clear" w:color="auto" w:fill="FFFFFF"/>
          <w:lang w:val="en-GB"/>
        </w:rPr>
        <w:t>Website administration</w:t>
      </w:r>
    </w:p>
    <w:p w:rsidR="00403E25" w:rsidRPr="00102931" w:rsidRDefault="00403E25" w:rsidP="0010293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  <w:lang w:val="en-GB"/>
        </w:rPr>
      </w:pPr>
      <w:r w:rsidRPr="00FE333F">
        <w:rPr>
          <w:rFonts w:ascii="Verdana" w:hAnsi="Verdana" w:cs="Arial"/>
          <w:color w:val="000000"/>
          <w:sz w:val="18"/>
          <w:szCs w:val="18"/>
          <w:lang w:val="en-GB"/>
        </w:rPr>
        <w:t>Managing and configuring Cisco Switches.</w:t>
      </w:r>
    </w:p>
    <w:p w:rsidR="00102931" w:rsidRPr="00102931" w:rsidRDefault="00403E25" w:rsidP="00403E2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  <w:lang w:val="en-GB"/>
        </w:rPr>
      </w:pPr>
      <w:proofErr w:type="spellStart"/>
      <w:r w:rsidRPr="00102931">
        <w:rPr>
          <w:rFonts w:ascii="Verdana" w:hAnsi="Verdana" w:cs="Arial"/>
          <w:color w:val="000000"/>
          <w:sz w:val="18"/>
          <w:szCs w:val="18"/>
          <w:lang w:val="en-GB"/>
        </w:rPr>
        <w:t>Oncall</w:t>
      </w:r>
      <w:proofErr w:type="spellEnd"/>
      <w:r w:rsidRPr="00102931">
        <w:rPr>
          <w:rFonts w:ascii="Verdana" w:hAnsi="Verdana" w:cs="Arial"/>
          <w:color w:val="000000"/>
          <w:sz w:val="18"/>
          <w:szCs w:val="18"/>
          <w:lang w:val="en-GB"/>
        </w:rPr>
        <w:t xml:space="preserve"> support </w:t>
      </w:r>
    </w:p>
    <w:p w:rsidR="00403E25" w:rsidRPr="00FE333F" w:rsidRDefault="00403E25" w:rsidP="00403E2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18"/>
          <w:szCs w:val="18"/>
          <w:lang w:val="en-GB"/>
        </w:rPr>
      </w:pPr>
      <w:r w:rsidRPr="00FE333F">
        <w:rPr>
          <w:rFonts w:ascii="Verdana" w:hAnsi="Verdana" w:cs="Arial"/>
          <w:color w:val="000000"/>
          <w:sz w:val="18"/>
          <w:szCs w:val="18"/>
          <w:lang w:val="en-GB"/>
        </w:rPr>
        <w:t>Windows Server Administration.</w:t>
      </w:r>
    </w:p>
    <w:p w:rsidR="00403E25" w:rsidRDefault="00102931" w:rsidP="00403E25">
      <w:pPr>
        <w:pBdr>
          <w:bottom w:val="single" w:sz="4" w:space="4" w:color="4F81BD"/>
        </w:pBdr>
        <w:spacing w:before="200" w:after="280"/>
        <w:ind w:right="936"/>
      </w:pPr>
      <w:r>
        <w:rPr>
          <w:rFonts w:ascii="Verdana" w:eastAsia="Verdana" w:hAnsi="Verdana" w:cs="Verdana"/>
          <w:b/>
          <w:color w:val="4F81BD"/>
          <w:sz w:val="18"/>
        </w:rPr>
        <w:t>Dir Hydropower Project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Ltd (</w:t>
      </w:r>
      <w:r>
        <w:rPr>
          <w:rFonts w:ascii="Verdana" w:eastAsia="Verdana" w:hAnsi="Verdana" w:cs="Verdana"/>
          <w:b/>
          <w:color w:val="4F81BD"/>
          <w:sz w:val="18"/>
        </w:rPr>
        <w:t>April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20</w:t>
      </w:r>
      <w:r>
        <w:rPr>
          <w:rFonts w:ascii="Verdana" w:eastAsia="Verdana" w:hAnsi="Verdana" w:cs="Verdana"/>
          <w:b/>
          <w:color w:val="4F81BD"/>
          <w:sz w:val="18"/>
        </w:rPr>
        <w:t>06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– </w:t>
      </w:r>
      <w:r>
        <w:rPr>
          <w:rFonts w:ascii="Verdana" w:eastAsia="Verdana" w:hAnsi="Verdana" w:cs="Verdana"/>
          <w:b/>
          <w:color w:val="4F81BD"/>
          <w:sz w:val="18"/>
        </w:rPr>
        <w:t>Aug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 201</w:t>
      </w:r>
      <w:r>
        <w:rPr>
          <w:rFonts w:ascii="Verdana" w:eastAsia="Verdana" w:hAnsi="Verdana" w:cs="Verdana"/>
          <w:b/>
          <w:color w:val="4F81BD"/>
          <w:sz w:val="18"/>
        </w:rPr>
        <w:t>1</w:t>
      </w:r>
      <w:r w:rsidR="00403E25">
        <w:rPr>
          <w:rFonts w:ascii="Verdana" w:eastAsia="Verdana" w:hAnsi="Verdana" w:cs="Verdana"/>
          <w:b/>
          <w:color w:val="4F81BD"/>
          <w:sz w:val="18"/>
        </w:rPr>
        <w:t xml:space="preserve">) </w:t>
      </w:r>
    </w:p>
    <w:p w:rsidR="00225846" w:rsidRPr="00225846" w:rsidRDefault="00225846" w:rsidP="00225846">
      <w:pPr>
        <w:shd w:val="clear" w:color="auto" w:fill="FFFFFF"/>
        <w:spacing w:before="200" w:after="280"/>
        <w:rPr>
          <w:rFonts w:ascii="Verdana" w:eastAsia="Calibri" w:hAnsi="Verdana"/>
          <w:color w:val="000000"/>
          <w:sz w:val="15"/>
          <w:szCs w:val="15"/>
          <w:lang w:val="en-GB"/>
        </w:rPr>
      </w:pPr>
      <w:r>
        <w:rPr>
          <w:rFonts w:ascii="Verdana" w:eastAsia="Calibri" w:hAnsi="Verdana"/>
          <w:i/>
          <w:iCs/>
          <w:color w:val="4F81BD"/>
          <w:sz w:val="18"/>
          <w:szCs w:val="18"/>
          <w:lang w:val="en-GB"/>
        </w:rPr>
        <w:t>Information Technology Manager</w:t>
      </w:r>
      <w:r w:rsidRPr="00225846">
        <w:rPr>
          <w:rFonts w:ascii="Verdana" w:eastAsia="Calibri" w:hAnsi="Verdana"/>
          <w:i/>
          <w:iCs/>
          <w:color w:val="4F81BD"/>
          <w:sz w:val="18"/>
          <w:szCs w:val="18"/>
          <w:lang w:val="en-GB"/>
        </w:rPr>
        <w:t>:</w:t>
      </w:r>
    </w:p>
    <w:p w:rsidR="00403E25" w:rsidRPr="00FA1C09" w:rsidRDefault="00403E25" w:rsidP="00403E25">
      <w:pPr>
        <w:numPr>
          <w:ilvl w:val="0"/>
          <w:numId w:val="1"/>
        </w:numPr>
        <w:spacing w:after="280" w:afterAutospacing="1"/>
        <w:contextualSpacing/>
        <w:jc w:val="both"/>
        <w:rPr>
          <w:sz w:val="18"/>
          <w:szCs w:val="18"/>
        </w:rPr>
      </w:pPr>
      <w:r w:rsidRPr="00FA1C09">
        <w:rPr>
          <w:rFonts w:ascii="Verdana" w:eastAsia="Verdana" w:hAnsi="Verdana" w:cs="Verdana"/>
          <w:sz w:val="18"/>
          <w:szCs w:val="18"/>
        </w:rPr>
        <w:t xml:space="preserve">Responsible for desktop support for a heterogeneous network - client machines are </w:t>
      </w:r>
      <w:r w:rsidR="00225846">
        <w:rPr>
          <w:rFonts w:ascii="Verdana" w:eastAsia="Verdana" w:hAnsi="Verdana" w:cs="Verdana"/>
          <w:sz w:val="18"/>
          <w:szCs w:val="18"/>
        </w:rPr>
        <w:t>20</w:t>
      </w:r>
      <w:r w:rsidRPr="00FA1C09">
        <w:rPr>
          <w:rFonts w:ascii="Verdana" w:eastAsia="Verdana" w:hAnsi="Verdana" w:cs="Verdana"/>
          <w:sz w:val="18"/>
          <w:szCs w:val="18"/>
        </w:rPr>
        <w:t xml:space="preserve"> Windows PCs (Windows XP)</w:t>
      </w:r>
      <w:r w:rsidR="00225846">
        <w:rPr>
          <w:rFonts w:ascii="Verdana" w:eastAsia="Verdana" w:hAnsi="Verdana" w:cs="Verdana"/>
          <w:sz w:val="18"/>
          <w:szCs w:val="18"/>
        </w:rPr>
        <w:t>, and 10 Linux (</w:t>
      </w:r>
      <w:proofErr w:type="spellStart"/>
      <w:r w:rsidR="00225846">
        <w:rPr>
          <w:rFonts w:ascii="Verdana" w:eastAsia="Verdana" w:hAnsi="Verdana" w:cs="Verdana"/>
          <w:sz w:val="18"/>
          <w:szCs w:val="18"/>
        </w:rPr>
        <w:t>Ubuntu</w:t>
      </w:r>
      <w:proofErr w:type="spellEnd"/>
      <w:r w:rsidR="00225846">
        <w:rPr>
          <w:rFonts w:ascii="Verdana" w:eastAsia="Verdana" w:hAnsi="Verdana" w:cs="Verdana"/>
          <w:sz w:val="18"/>
          <w:szCs w:val="18"/>
        </w:rPr>
        <w:t>)</w:t>
      </w:r>
    </w:p>
    <w:p w:rsidR="00403E25" w:rsidRPr="00FE50BA" w:rsidRDefault="00403E25" w:rsidP="00403E25">
      <w:pPr>
        <w:numPr>
          <w:ilvl w:val="0"/>
          <w:numId w:val="1"/>
        </w:numPr>
        <w:spacing w:after="280" w:afterAutospacing="1"/>
        <w:contextualSpacing/>
        <w:jc w:val="both"/>
        <w:rPr>
          <w:sz w:val="18"/>
          <w:szCs w:val="18"/>
        </w:rPr>
      </w:pPr>
      <w:r w:rsidRPr="00FA1C09">
        <w:rPr>
          <w:rFonts w:ascii="Verdana" w:eastAsia="Verdana" w:hAnsi="Verdana" w:cs="Verdana"/>
          <w:sz w:val="18"/>
          <w:szCs w:val="18"/>
        </w:rPr>
        <w:t xml:space="preserve">Linux system administration - skills both in </w:t>
      </w:r>
      <w:proofErr w:type="spellStart"/>
      <w:r w:rsidRPr="00FA1C09">
        <w:rPr>
          <w:rFonts w:ascii="Verdana" w:eastAsia="Verdana" w:hAnsi="Verdana" w:cs="Verdana"/>
          <w:sz w:val="18"/>
          <w:szCs w:val="18"/>
        </w:rPr>
        <w:t>Debian</w:t>
      </w:r>
      <w:proofErr w:type="spellEnd"/>
      <w:r w:rsidRPr="00FA1C09">
        <w:rPr>
          <w:rFonts w:ascii="Verdana" w:eastAsia="Verdana" w:hAnsi="Verdana" w:cs="Verdana"/>
          <w:sz w:val="18"/>
          <w:szCs w:val="18"/>
        </w:rPr>
        <w:t xml:space="preserve"> (4.0 and 5.0),</w:t>
      </w:r>
      <w:r w:rsidRPr="00091D5D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Pr="00FA1C09">
        <w:rPr>
          <w:rFonts w:ascii="Verdana" w:eastAsia="Verdana" w:hAnsi="Verdana" w:cs="Verdana"/>
          <w:sz w:val="18"/>
          <w:szCs w:val="18"/>
        </w:rPr>
        <w:t>Ubuntu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and </w:t>
      </w:r>
      <w:r w:rsidRPr="00FA1C09">
        <w:rPr>
          <w:rFonts w:ascii="Verdana" w:eastAsia="Verdana" w:hAnsi="Verdana" w:cs="Verdana"/>
          <w:sz w:val="18"/>
          <w:szCs w:val="18"/>
        </w:rPr>
        <w:t>Red Hat.</w:t>
      </w:r>
    </w:p>
    <w:p w:rsidR="00403E25" w:rsidRDefault="00403E25" w:rsidP="00403E25">
      <w:pPr>
        <w:numPr>
          <w:ilvl w:val="0"/>
          <w:numId w:val="1"/>
        </w:numPr>
        <w:spacing w:after="280" w:afterAutospacing="1"/>
        <w:contextualSpacing/>
        <w:jc w:val="both"/>
        <w:rPr>
          <w:rFonts w:ascii="Verdana" w:hAnsi="Verdana"/>
          <w:sz w:val="18"/>
          <w:szCs w:val="18"/>
        </w:rPr>
      </w:pPr>
      <w:proofErr w:type="spellStart"/>
      <w:r w:rsidRPr="00FA1C09">
        <w:rPr>
          <w:rFonts w:ascii="Verdana" w:hAnsi="Verdana"/>
          <w:sz w:val="18"/>
          <w:szCs w:val="18"/>
        </w:rPr>
        <w:t>MySQL</w:t>
      </w:r>
      <w:proofErr w:type="spellEnd"/>
      <w:r w:rsidRPr="00FA1C09">
        <w:rPr>
          <w:rFonts w:ascii="Verdana" w:hAnsi="Verdana"/>
          <w:sz w:val="18"/>
          <w:szCs w:val="18"/>
        </w:rPr>
        <w:t xml:space="preserve"> (</w:t>
      </w:r>
      <w:proofErr w:type="spellStart"/>
      <w:r w:rsidRPr="00FA1C09">
        <w:rPr>
          <w:rFonts w:ascii="Verdana" w:hAnsi="Verdana"/>
          <w:sz w:val="18"/>
          <w:szCs w:val="18"/>
        </w:rPr>
        <w:t>Sysadmin</w:t>
      </w:r>
      <w:proofErr w:type="spellEnd"/>
      <w:r w:rsidRPr="00FA1C09">
        <w:rPr>
          <w:rFonts w:ascii="Verdana" w:hAnsi="Verdana"/>
          <w:sz w:val="18"/>
          <w:szCs w:val="18"/>
        </w:rPr>
        <w:t>)</w:t>
      </w:r>
    </w:p>
    <w:p w:rsidR="00403E25" w:rsidRPr="006A687E" w:rsidRDefault="00403E25" w:rsidP="00403E25">
      <w:pPr>
        <w:numPr>
          <w:ilvl w:val="0"/>
          <w:numId w:val="1"/>
        </w:numPr>
        <w:spacing w:after="280" w:afterAutospacing="1"/>
        <w:contextualSpacing/>
        <w:jc w:val="both"/>
        <w:rPr>
          <w:rFonts w:ascii="Verdana" w:hAnsi="Verdana"/>
          <w:sz w:val="18"/>
          <w:szCs w:val="18"/>
        </w:rPr>
      </w:pPr>
      <w:r w:rsidRPr="006A687E">
        <w:rPr>
          <w:rFonts w:ascii="Verdana" w:hAnsi="Verdana"/>
          <w:sz w:val="18"/>
          <w:szCs w:val="18"/>
        </w:rPr>
        <w:t xml:space="preserve">Experience with </w:t>
      </w:r>
      <w:proofErr w:type="spellStart"/>
      <w:r w:rsidRPr="006A687E">
        <w:rPr>
          <w:rFonts w:ascii="Verdana" w:hAnsi="Verdana"/>
          <w:sz w:val="18"/>
          <w:szCs w:val="18"/>
        </w:rPr>
        <w:t>virtualisation</w:t>
      </w:r>
      <w:proofErr w:type="spellEnd"/>
      <w:r w:rsidRPr="006A687E">
        <w:rPr>
          <w:rFonts w:ascii="Verdana" w:hAnsi="Verdana"/>
          <w:sz w:val="18"/>
          <w:szCs w:val="18"/>
        </w:rPr>
        <w:t xml:space="preserve"> platforms</w:t>
      </w:r>
      <w:r>
        <w:rPr>
          <w:rFonts w:ascii="Verdana" w:hAnsi="Verdana"/>
          <w:sz w:val="18"/>
          <w:szCs w:val="18"/>
        </w:rPr>
        <w:t>,</w:t>
      </w:r>
      <w:r w:rsidRPr="006A687E">
        <w:rPr>
          <w:rFonts w:ascii="Verdana" w:hAnsi="Verdana"/>
          <w:sz w:val="18"/>
          <w:szCs w:val="18"/>
        </w:rPr>
        <w:t xml:space="preserve"> </w:t>
      </w:r>
      <w:r w:rsidR="00E03115">
        <w:rPr>
          <w:rFonts w:ascii="Verdana" w:hAnsi="Verdana"/>
          <w:sz w:val="18"/>
          <w:szCs w:val="18"/>
        </w:rPr>
        <w:t>VMware</w:t>
      </w:r>
      <w:r w:rsidRPr="006A687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</w:t>
      </w:r>
      <w:r w:rsidR="00E03115">
        <w:rPr>
          <w:rFonts w:ascii="Verdana" w:hAnsi="Verdana"/>
          <w:sz w:val="18"/>
          <w:szCs w:val="18"/>
        </w:rPr>
        <w:t>8.0.1</w:t>
      </w:r>
      <w:r>
        <w:rPr>
          <w:rFonts w:ascii="Verdana" w:hAnsi="Verdana"/>
          <w:sz w:val="18"/>
          <w:szCs w:val="18"/>
        </w:rPr>
        <w:t>)</w:t>
      </w:r>
      <w:r w:rsidRPr="006A687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on </w:t>
      </w:r>
      <w:proofErr w:type="spellStart"/>
      <w:r w:rsidR="00E03115">
        <w:rPr>
          <w:rFonts w:ascii="Verdana" w:hAnsi="Verdana"/>
          <w:sz w:val="18"/>
          <w:szCs w:val="18"/>
        </w:rPr>
        <w:t>Ubuntu</w:t>
      </w:r>
      <w:proofErr w:type="spellEnd"/>
      <w:r w:rsidR="00E03115">
        <w:rPr>
          <w:rFonts w:ascii="Verdana" w:hAnsi="Verdana"/>
          <w:sz w:val="18"/>
          <w:szCs w:val="18"/>
        </w:rPr>
        <w:t xml:space="preserve"> 10.04</w:t>
      </w:r>
      <w:r w:rsidRPr="006A687E">
        <w:rPr>
          <w:rFonts w:ascii="Verdana" w:hAnsi="Verdana"/>
          <w:sz w:val="18"/>
          <w:szCs w:val="18"/>
        </w:rPr>
        <w:t>.</w:t>
      </w:r>
    </w:p>
    <w:p w:rsidR="00403E25" w:rsidRPr="007E1E15" w:rsidRDefault="00403E25" w:rsidP="00403E25">
      <w:pPr>
        <w:numPr>
          <w:ilvl w:val="0"/>
          <w:numId w:val="1"/>
        </w:numPr>
        <w:spacing w:after="280" w:afterAutospacing="1"/>
        <w:contextualSpacing/>
        <w:jc w:val="both"/>
        <w:rPr>
          <w:sz w:val="18"/>
          <w:szCs w:val="18"/>
        </w:rPr>
      </w:pPr>
      <w:r w:rsidRPr="00FA1C09">
        <w:rPr>
          <w:rFonts w:ascii="Verdana" w:hAnsi="Verdana"/>
          <w:sz w:val="18"/>
          <w:szCs w:val="18"/>
        </w:rPr>
        <w:t xml:space="preserve">Apache </w:t>
      </w:r>
      <w:proofErr w:type="spellStart"/>
      <w:r w:rsidRPr="00FA1C09">
        <w:rPr>
          <w:rFonts w:ascii="Verdana" w:hAnsi="Verdana"/>
          <w:sz w:val="18"/>
          <w:szCs w:val="18"/>
        </w:rPr>
        <w:t>Webserver</w:t>
      </w:r>
      <w:proofErr w:type="spellEnd"/>
      <w:r>
        <w:rPr>
          <w:rFonts w:ascii="Verdana" w:hAnsi="Verdana"/>
          <w:sz w:val="18"/>
          <w:szCs w:val="18"/>
        </w:rPr>
        <w:t xml:space="preserve"> 2.0</w:t>
      </w:r>
      <w:r w:rsidRPr="00FA1C09">
        <w:rPr>
          <w:rFonts w:ascii="Verdana" w:hAnsi="Verdana"/>
          <w:sz w:val="18"/>
          <w:szCs w:val="18"/>
        </w:rPr>
        <w:t>, 2.2</w:t>
      </w:r>
      <w:r>
        <w:rPr>
          <w:rFonts w:ascii="Verdana" w:hAnsi="Verdana"/>
          <w:sz w:val="18"/>
          <w:szCs w:val="18"/>
        </w:rPr>
        <w:t xml:space="preserve"> including 301 redirects</w:t>
      </w:r>
      <w:r w:rsidRPr="00FA1C09">
        <w:rPr>
          <w:rFonts w:ascii="Verdana" w:hAnsi="Verdana"/>
          <w:sz w:val="18"/>
          <w:szCs w:val="18"/>
        </w:rPr>
        <w:t>.</w:t>
      </w:r>
    </w:p>
    <w:p w:rsidR="00403E25" w:rsidRPr="00FA1C09" w:rsidRDefault="00403E25" w:rsidP="00403E25">
      <w:pPr>
        <w:numPr>
          <w:ilvl w:val="0"/>
          <w:numId w:val="1"/>
        </w:numPr>
        <w:contextualSpacing/>
        <w:rPr>
          <w:sz w:val="18"/>
          <w:szCs w:val="18"/>
        </w:rPr>
      </w:pPr>
      <w:r w:rsidRPr="00FA1C09">
        <w:rPr>
          <w:rFonts w:ascii="Verdana" w:eastAsia="Verdana" w:hAnsi="Verdana" w:cs="Verdana"/>
          <w:sz w:val="18"/>
          <w:szCs w:val="18"/>
        </w:rPr>
        <w:t>Windows Server administration: Windows Server 2000 and 2003,</w:t>
      </w:r>
      <w:r w:rsidRPr="00FA1C09">
        <w:rPr>
          <w:sz w:val="18"/>
          <w:szCs w:val="18"/>
        </w:rPr>
        <w:t> </w:t>
      </w:r>
      <w:r w:rsidRPr="0025546C">
        <w:rPr>
          <w:rFonts w:ascii="Verdana" w:hAnsi="Verdana"/>
          <w:sz w:val="18"/>
          <w:szCs w:val="18"/>
        </w:rPr>
        <w:t>Active</w:t>
      </w:r>
      <w:r w:rsidRPr="0025546C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Directory.</w:t>
      </w:r>
      <w:r w:rsidRPr="00FA1C09">
        <w:rPr>
          <w:rFonts w:ascii="Verdana" w:eastAsia="Verdana" w:hAnsi="Verdana" w:cs="Verdana"/>
          <w:sz w:val="18"/>
          <w:szCs w:val="18"/>
        </w:rPr>
        <w:t xml:space="preserve"> </w:t>
      </w:r>
    </w:p>
    <w:p w:rsidR="00403E25" w:rsidRPr="00884462" w:rsidRDefault="00403E25" w:rsidP="00403E25">
      <w:pPr>
        <w:numPr>
          <w:ilvl w:val="0"/>
          <w:numId w:val="1"/>
        </w:numPr>
        <w:contextualSpacing/>
        <w:rPr>
          <w:sz w:val="18"/>
          <w:szCs w:val="18"/>
        </w:rPr>
      </w:pPr>
      <w:r w:rsidRPr="00FA1C09">
        <w:rPr>
          <w:rFonts w:ascii="Verdana" w:eastAsia="Verdana" w:hAnsi="Verdana" w:cs="Verdana"/>
          <w:sz w:val="18"/>
          <w:szCs w:val="18"/>
        </w:rPr>
        <w:t>Microsoft Exchange Server 2007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403E25" w:rsidRPr="00FA1C09" w:rsidRDefault="00403E25" w:rsidP="00403E25">
      <w:pPr>
        <w:numPr>
          <w:ilvl w:val="0"/>
          <w:numId w:val="1"/>
        </w:numPr>
        <w:contextualSpacing/>
        <w:rPr>
          <w:sz w:val="18"/>
          <w:szCs w:val="18"/>
        </w:rPr>
      </w:pPr>
      <w:r w:rsidRPr="00FA1C09">
        <w:rPr>
          <w:rFonts w:ascii="Verdana" w:eastAsia="Verdana" w:hAnsi="Verdana" w:cs="Verdana"/>
          <w:sz w:val="18"/>
          <w:szCs w:val="18"/>
        </w:rPr>
        <w:t>BlackBerry Enterprise Server, MS Windows Terminal.</w:t>
      </w:r>
    </w:p>
    <w:p w:rsidR="00EE71B0" w:rsidRPr="00EE71B0" w:rsidRDefault="00403E25" w:rsidP="00403E25">
      <w:pPr>
        <w:numPr>
          <w:ilvl w:val="0"/>
          <w:numId w:val="1"/>
        </w:numPr>
        <w:contextualSpacing/>
        <w:rPr>
          <w:sz w:val="18"/>
          <w:szCs w:val="18"/>
        </w:rPr>
      </w:pPr>
      <w:r w:rsidRPr="00FA1C09">
        <w:rPr>
          <w:rFonts w:ascii="Verdana" w:eastAsia="Verdana" w:hAnsi="Verdana" w:cs="Verdana"/>
          <w:sz w:val="18"/>
          <w:szCs w:val="18"/>
        </w:rPr>
        <w:t>General IT department administration software licensing, ordering new PCs and servers.</w:t>
      </w:r>
    </w:p>
    <w:p w:rsidR="00EE71B0" w:rsidRDefault="00EE71B0" w:rsidP="00EE71B0">
      <w:pPr>
        <w:contextualSpacing/>
        <w:rPr>
          <w:rFonts w:ascii="Verdana" w:eastAsia="Verdana" w:hAnsi="Verdana" w:cs="Verdana"/>
          <w:sz w:val="18"/>
          <w:szCs w:val="18"/>
        </w:rPr>
      </w:pPr>
    </w:p>
    <w:p w:rsidR="00225846" w:rsidRPr="00225846" w:rsidRDefault="00403E25" w:rsidP="00EB6476">
      <w:pPr>
        <w:contextualSpacing/>
        <w:rPr>
          <w:rFonts w:ascii="Verdana" w:eastAsia="Calibri" w:hAnsi="Verdana"/>
          <w:color w:val="000000"/>
          <w:sz w:val="15"/>
          <w:szCs w:val="15"/>
          <w:lang w:val="en-GB"/>
        </w:rPr>
      </w:pPr>
      <w:r w:rsidRPr="00FA1C09">
        <w:rPr>
          <w:rFonts w:ascii="Verdana" w:eastAsia="Verdana" w:hAnsi="Verdana" w:cs="Verdana"/>
          <w:sz w:val="18"/>
          <w:szCs w:val="18"/>
        </w:rPr>
        <w:t xml:space="preserve">  </w:t>
      </w:r>
      <w:r w:rsidR="00225846">
        <w:rPr>
          <w:rFonts w:ascii="Verdana" w:eastAsia="Calibri" w:hAnsi="Verdana"/>
          <w:i/>
          <w:iCs/>
          <w:color w:val="4F81BD"/>
          <w:sz w:val="18"/>
          <w:szCs w:val="18"/>
          <w:lang w:val="en-GB"/>
        </w:rPr>
        <w:t>Project Coordinator</w:t>
      </w:r>
      <w:r w:rsidR="00225846" w:rsidRPr="00225846">
        <w:rPr>
          <w:rFonts w:ascii="Verdana" w:eastAsia="Calibri" w:hAnsi="Verdana"/>
          <w:i/>
          <w:iCs/>
          <w:color w:val="4F81BD"/>
          <w:sz w:val="18"/>
          <w:szCs w:val="18"/>
          <w:lang w:val="en-GB"/>
        </w:rPr>
        <w:t>:</w:t>
      </w:r>
    </w:p>
    <w:p w:rsidR="00EE71B0" w:rsidRDefault="00EE71B0" w:rsidP="00EE71B0">
      <w:pPr>
        <w:numPr>
          <w:ilvl w:val="0"/>
          <w:numId w:val="1"/>
        </w:numPr>
        <w:spacing w:after="280" w:afterAutospacing="1"/>
        <w:contextualSpacing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Deployment and management of Microsoft Project Server 2007</w:t>
      </w:r>
    </w:p>
    <w:p w:rsidR="00EE71B0" w:rsidRDefault="00EE71B0" w:rsidP="00EE71B0">
      <w:pPr>
        <w:numPr>
          <w:ilvl w:val="0"/>
          <w:numId w:val="1"/>
        </w:numPr>
        <w:spacing w:after="280" w:afterAutospacing="1"/>
        <w:contextualSpacing/>
        <w:jc w:val="both"/>
        <w:rPr>
          <w:rFonts w:ascii="Verdana" w:hAnsi="Verdana"/>
          <w:sz w:val="18"/>
          <w:szCs w:val="18"/>
        </w:rPr>
      </w:pPr>
      <w:r w:rsidRPr="00EE71B0">
        <w:rPr>
          <w:rFonts w:ascii="Verdana" w:hAnsi="Verdana"/>
          <w:sz w:val="18"/>
          <w:szCs w:val="18"/>
        </w:rPr>
        <w:t xml:space="preserve">Project </w:t>
      </w:r>
      <w:r>
        <w:rPr>
          <w:rFonts w:ascii="Verdana" w:hAnsi="Verdana"/>
          <w:sz w:val="18"/>
          <w:szCs w:val="18"/>
        </w:rPr>
        <w:t>documentation and report writing</w:t>
      </w:r>
    </w:p>
    <w:p w:rsidR="00EE71B0" w:rsidRPr="00EE71B0" w:rsidRDefault="00EE71B0" w:rsidP="00EE71B0">
      <w:pPr>
        <w:numPr>
          <w:ilvl w:val="0"/>
          <w:numId w:val="1"/>
        </w:numPr>
        <w:spacing w:after="280" w:afterAutospacing="1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Liaising between consulting team and government agencies</w:t>
      </w:r>
    </w:p>
    <w:p w:rsidR="00EE71B0" w:rsidRPr="00FA1C09" w:rsidRDefault="00EE71B0" w:rsidP="00EE71B0">
      <w:pPr>
        <w:spacing w:after="280" w:afterAutospacing="1"/>
        <w:jc w:val="both"/>
        <w:rPr>
          <w:sz w:val="18"/>
          <w:szCs w:val="18"/>
        </w:rPr>
      </w:pPr>
    </w:p>
    <w:p w:rsidR="00403E25" w:rsidRDefault="00403E25" w:rsidP="00403E25">
      <w:pPr>
        <w:jc w:val="both"/>
      </w:pPr>
    </w:p>
    <w:p w:rsidR="00403E25" w:rsidRPr="00EB6476" w:rsidRDefault="00403E25" w:rsidP="00403E25">
      <w:pPr>
        <w:pStyle w:val="Heading2"/>
        <w:spacing w:before="0" w:after="0"/>
        <w:rPr>
          <w:sz w:val="18"/>
          <w:szCs w:val="18"/>
        </w:rPr>
      </w:pPr>
      <w:r w:rsidRPr="00EB6476">
        <w:rPr>
          <w:rFonts w:ascii="Verdana" w:eastAsia="Verdana" w:hAnsi="Verdana" w:cs="Verdana"/>
          <w:b/>
          <w:sz w:val="18"/>
          <w:szCs w:val="18"/>
        </w:rPr>
        <w:lastRenderedPageBreak/>
        <w:t>KEY SKILLS:</w:t>
      </w:r>
    </w:p>
    <w:p w:rsidR="00403E25" w:rsidRPr="003D0D51" w:rsidRDefault="00403E25" w:rsidP="00403E25">
      <w:pPr>
        <w:rPr>
          <w:sz w:val="16"/>
          <w:szCs w:val="16"/>
        </w:rPr>
      </w:pPr>
      <w:r w:rsidRPr="003D0D51">
        <w:rPr>
          <w:rFonts w:ascii="Calibri" w:eastAsia="Calibri" w:hAnsi="Calibri" w:cs="Calibri"/>
          <w:sz w:val="16"/>
          <w:szCs w:val="16"/>
        </w:rPr>
        <w:t> </w:t>
      </w:r>
    </w:p>
    <w:p w:rsidR="00E03115" w:rsidRPr="00E03115" w:rsidRDefault="00E03115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E03115">
        <w:rPr>
          <w:rFonts w:ascii="Verdana" w:hAnsi="Verdana"/>
          <w:b/>
          <w:sz w:val="18"/>
          <w:szCs w:val="18"/>
        </w:rPr>
        <w:t>Programming</w:t>
      </w:r>
      <w:r w:rsidR="003607FC">
        <w:rPr>
          <w:rFonts w:ascii="Verdana" w:hAnsi="Verdana"/>
          <w:b/>
          <w:sz w:val="18"/>
          <w:szCs w:val="18"/>
        </w:rPr>
        <w:t xml:space="preserve"> Languages</w:t>
      </w:r>
      <w:r>
        <w:rPr>
          <w:rFonts w:ascii="Verdana" w:hAnsi="Verdana"/>
          <w:sz w:val="18"/>
          <w:szCs w:val="18"/>
        </w:rPr>
        <w:t xml:space="preserve">: </w:t>
      </w:r>
      <w:r w:rsidRPr="00E03115">
        <w:rPr>
          <w:rFonts w:ascii="Verdana" w:hAnsi="Verdana"/>
          <w:b/>
          <w:sz w:val="18"/>
          <w:szCs w:val="18"/>
        </w:rPr>
        <w:t>Ruby</w:t>
      </w:r>
      <w:r>
        <w:rPr>
          <w:rFonts w:ascii="Verdana" w:hAnsi="Verdana"/>
          <w:b/>
          <w:sz w:val="18"/>
          <w:szCs w:val="18"/>
        </w:rPr>
        <w:t xml:space="preserve"> 1.9.2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>Java</w:t>
      </w:r>
    </w:p>
    <w:p w:rsidR="003607FC" w:rsidRPr="003607FC" w:rsidRDefault="00E03115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Web development: 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Ruby on Rails 3, PHP, CSS3, HTML5, </w:t>
      </w:r>
      <w:proofErr w:type="spellStart"/>
      <w:r>
        <w:rPr>
          <w:rFonts w:ascii="Verdana" w:hAnsi="Verdana"/>
          <w:b/>
          <w:sz w:val="18"/>
          <w:szCs w:val="18"/>
        </w:rPr>
        <w:t>MySQL</w:t>
      </w:r>
      <w:proofErr w:type="spellEnd"/>
      <w:r>
        <w:rPr>
          <w:rFonts w:ascii="Verdana" w:hAnsi="Verdana"/>
          <w:b/>
          <w:sz w:val="18"/>
          <w:szCs w:val="18"/>
        </w:rPr>
        <w:t>, SQLITE3</w:t>
      </w:r>
      <w:r w:rsidR="00FF4158">
        <w:rPr>
          <w:rFonts w:ascii="Verdana" w:hAnsi="Verdana"/>
          <w:b/>
          <w:sz w:val="18"/>
          <w:szCs w:val="18"/>
        </w:rPr>
        <w:t xml:space="preserve"> and Version Control with </w:t>
      </w:r>
      <w:proofErr w:type="spellStart"/>
      <w:r w:rsidR="00FF4158">
        <w:rPr>
          <w:rFonts w:ascii="Verdana" w:hAnsi="Verdana"/>
          <w:b/>
          <w:sz w:val="18"/>
          <w:szCs w:val="18"/>
        </w:rPr>
        <w:t>Git</w:t>
      </w:r>
      <w:proofErr w:type="spellEnd"/>
      <w:r w:rsidR="00FF4158">
        <w:rPr>
          <w:rFonts w:ascii="Verdana" w:hAnsi="Verdana"/>
          <w:b/>
          <w:sz w:val="18"/>
          <w:szCs w:val="18"/>
        </w:rPr>
        <w:t>.</w:t>
      </w:r>
    </w:p>
    <w:p w:rsidR="00E03115" w:rsidRPr="00E03115" w:rsidRDefault="003607FC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Business Analysis: Requirements engineering with use cases, User Acceptance Testing</w:t>
      </w:r>
      <w:r w:rsidR="00E03115">
        <w:rPr>
          <w:rFonts w:ascii="Verdana" w:hAnsi="Verdana"/>
          <w:b/>
          <w:sz w:val="18"/>
          <w:szCs w:val="18"/>
        </w:rPr>
        <w:t xml:space="preserve"> </w:t>
      </w:r>
    </w:p>
    <w:p w:rsidR="00403E25" w:rsidRPr="006A687E" w:rsidRDefault="00403E25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 xml:space="preserve">Excellent knowledge of </w:t>
      </w:r>
      <w:r w:rsidRPr="007E1E15">
        <w:rPr>
          <w:rFonts w:ascii="Verdana" w:hAnsi="Verdana"/>
          <w:b/>
          <w:sz w:val="18"/>
          <w:szCs w:val="18"/>
        </w:rPr>
        <w:t>Linux (</w:t>
      </w:r>
      <w:proofErr w:type="spellStart"/>
      <w:r w:rsidRPr="007E1E15">
        <w:rPr>
          <w:rFonts w:ascii="Verdana" w:hAnsi="Verdana"/>
          <w:b/>
          <w:sz w:val="18"/>
          <w:szCs w:val="18"/>
        </w:rPr>
        <w:t>Debian</w:t>
      </w:r>
      <w:proofErr w:type="spellEnd"/>
      <w:r>
        <w:rPr>
          <w:rFonts w:ascii="Verdana" w:hAnsi="Verdana"/>
          <w:b/>
          <w:sz w:val="18"/>
          <w:szCs w:val="18"/>
        </w:rPr>
        <w:t xml:space="preserve"> and </w:t>
      </w:r>
      <w:proofErr w:type="spellStart"/>
      <w:r>
        <w:rPr>
          <w:rFonts w:ascii="Verdana" w:hAnsi="Verdana"/>
          <w:b/>
          <w:sz w:val="18"/>
          <w:szCs w:val="18"/>
        </w:rPr>
        <w:t>Ubuntu</w:t>
      </w:r>
      <w:proofErr w:type="spellEnd"/>
      <w:r w:rsidRPr="007E1E15">
        <w:rPr>
          <w:rFonts w:ascii="Verdana" w:hAnsi="Verdana"/>
          <w:b/>
          <w:sz w:val="18"/>
          <w:szCs w:val="18"/>
        </w:rPr>
        <w:t>)</w:t>
      </w:r>
    </w:p>
    <w:p w:rsidR="00403E25" w:rsidRPr="006A687E" w:rsidRDefault="00403E25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A687E">
        <w:rPr>
          <w:rFonts w:ascii="Verdana" w:hAnsi="Verdana"/>
          <w:sz w:val="18"/>
          <w:szCs w:val="18"/>
        </w:rPr>
        <w:t>Experience of performance management and tuning of Linux.</w:t>
      </w:r>
    </w:p>
    <w:p w:rsidR="00403E25" w:rsidRPr="007E1E15" w:rsidRDefault="00403E25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 xml:space="preserve">Implementing and Managing Microsoft Exchange Server </w:t>
      </w:r>
      <w:r>
        <w:rPr>
          <w:rFonts w:ascii="Verdana" w:eastAsia="Verdana" w:hAnsi="Verdana" w:cs="Verdana"/>
          <w:sz w:val="18"/>
          <w:szCs w:val="18"/>
        </w:rPr>
        <w:t>2007</w:t>
      </w:r>
    </w:p>
    <w:p w:rsidR="00403E25" w:rsidRPr="006A687E" w:rsidRDefault="00403E25" w:rsidP="00403E25">
      <w:pPr>
        <w:widowControl w:val="0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A687E">
        <w:rPr>
          <w:rFonts w:ascii="Verdana" w:hAnsi="Verdana"/>
          <w:sz w:val="18"/>
          <w:szCs w:val="18"/>
        </w:rPr>
        <w:t>Excellent technical and analytical troubleshooting skills.</w:t>
      </w:r>
    </w:p>
    <w:p w:rsidR="00403E25" w:rsidRPr="007E1E15" w:rsidRDefault="00403E25" w:rsidP="00403E25">
      <w:pPr>
        <w:widowControl w:val="0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 xml:space="preserve">IP </w:t>
      </w:r>
      <w:proofErr w:type="spellStart"/>
      <w:r w:rsidRPr="007E1E15">
        <w:rPr>
          <w:rFonts w:ascii="Verdana" w:eastAsia="Verdana" w:hAnsi="Verdana" w:cs="Verdana"/>
          <w:sz w:val="18"/>
          <w:szCs w:val="18"/>
        </w:rPr>
        <w:t>Subnetting</w:t>
      </w:r>
      <w:proofErr w:type="spellEnd"/>
      <w:r w:rsidRPr="007E1E15">
        <w:rPr>
          <w:rFonts w:ascii="Verdana" w:eastAsia="Verdana" w:hAnsi="Verdana" w:cs="Verdana"/>
          <w:sz w:val="18"/>
          <w:szCs w:val="18"/>
        </w:rPr>
        <w:t>, TCP/IP</w:t>
      </w:r>
    </w:p>
    <w:p w:rsidR="00403E25" w:rsidRPr="007E1E15" w:rsidRDefault="00403E25" w:rsidP="00403E25">
      <w:pPr>
        <w:widowControl w:val="0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 xml:space="preserve">Active Directory Services (ADS) </w:t>
      </w:r>
    </w:p>
    <w:p w:rsidR="00403E25" w:rsidRPr="00EB6476" w:rsidRDefault="00403E25" w:rsidP="00403E25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>Backup Management and Service Tuning</w:t>
      </w:r>
    </w:p>
    <w:p w:rsidR="00EB6476" w:rsidRPr="00E03115" w:rsidRDefault="00EB6476" w:rsidP="00EB6476">
      <w:pPr>
        <w:ind w:left="720"/>
        <w:rPr>
          <w:rFonts w:ascii="Verdana" w:hAnsi="Verdana"/>
          <w:sz w:val="18"/>
          <w:szCs w:val="18"/>
        </w:rPr>
      </w:pPr>
    </w:p>
    <w:p w:rsidR="00E03115" w:rsidRPr="00FE333F" w:rsidRDefault="00E03115" w:rsidP="00E03115">
      <w:pPr>
        <w:ind w:left="720"/>
        <w:rPr>
          <w:rFonts w:ascii="Verdana" w:hAnsi="Verdana"/>
          <w:sz w:val="18"/>
          <w:szCs w:val="18"/>
        </w:rPr>
      </w:pPr>
    </w:p>
    <w:p w:rsidR="00403E25" w:rsidRDefault="00403E25" w:rsidP="00403E25">
      <w:pPr>
        <w:pStyle w:val="Heading2"/>
        <w:spacing w:before="0" w:after="0"/>
      </w:pPr>
      <w:r>
        <w:rPr>
          <w:rFonts w:ascii="Verdana" w:eastAsia="Verdana" w:hAnsi="Verdana" w:cs="Verdana"/>
          <w:b/>
          <w:sz w:val="18"/>
        </w:rPr>
        <w:t xml:space="preserve">PROJECTS: </w:t>
      </w:r>
    </w:p>
    <w:p w:rsidR="003607FC" w:rsidRPr="003607FC" w:rsidRDefault="00403E25" w:rsidP="003607FC">
      <w:pPr>
        <w:pBdr>
          <w:bottom w:val="single" w:sz="4" w:space="4" w:color="4F81BD"/>
        </w:pBdr>
        <w:spacing w:before="200" w:after="280"/>
        <w:ind w:right="936"/>
      </w:pPr>
      <w:r>
        <w:rPr>
          <w:rFonts w:ascii="Verdana" w:eastAsia="Verdana" w:hAnsi="Verdana" w:cs="Verdana"/>
          <w:b/>
          <w:color w:val="4F81BD"/>
          <w:sz w:val="18"/>
        </w:rPr>
        <w:t xml:space="preserve">Projects in </w:t>
      </w:r>
      <w:r w:rsidR="003607FC">
        <w:rPr>
          <w:rFonts w:ascii="Verdana" w:eastAsia="Verdana" w:hAnsi="Verdana" w:cs="Verdana"/>
          <w:b/>
          <w:color w:val="4F81BD"/>
          <w:sz w:val="18"/>
        </w:rPr>
        <w:t xml:space="preserve">Information </w:t>
      </w:r>
      <w:r>
        <w:rPr>
          <w:rFonts w:ascii="Verdana" w:eastAsia="Verdana" w:hAnsi="Verdana" w:cs="Verdana"/>
          <w:b/>
          <w:color w:val="4F81BD"/>
          <w:sz w:val="18"/>
        </w:rPr>
        <w:t>System</w:t>
      </w:r>
      <w:r w:rsidR="003607FC">
        <w:rPr>
          <w:rFonts w:ascii="Verdana" w:eastAsia="Verdana" w:hAnsi="Verdana" w:cs="Verdana"/>
          <w:b/>
          <w:color w:val="4F81BD"/>
          <w:sz w:val="18"/>
        </w:rPr>
        <w:t>s</w:t>
      </w:r>
      <w:r>
        <w:rPr>
          <w:rFonts w:ascii="Verdana" w:eastAsia="Verdana" w:hAnsi="Verdana" w:cs="Verdana"/>
          <w:b/>
          <w:color w:val="4F81BD"/>
          <w:sz w:val="18"/>
        </w:rPr>
        <w:t xml:space="preserve"> analysis and design</w:t>
      </w:r>
    </w:p>
    <w:p w:rsidR="00403E25" w:rsidRPr="007E1E15" w:rsidRDefault="00EB6476" w:rsidP="00403E25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Report on the usage of free social media tools to foster communication and collaboration among employees</w:t>
      </w:r>
      <w:r w:rsidR="00403E25" w:rsidRPr="007E1E15">
        <w:rPr>
          <w:rFonts w:ascii="Verdana" w:eastAsia="Verdana" w:hAnsi="Verdana" w:cs="Verdana"/>
          <w:sz w:val="18"/>
          <w:szCs w:val="18"/>
        </w:rPr>
        <w:t>.</w:t>
      </w:r>
    </w:p>
    <w:p w:rsidR="00403E25" w:rsidRPr="007E1E15" w:rsidRDefault="00EB6476" w:rsidP="00403E25">
      <w:pPr>
        <w:numPr>
          <w:ilvl w:val="0"/>
          <w:numId w:val="3"/>
        </w:numPr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User Centered Design, including conceptual and detailed prototype for a next generation, web enabled Hi-fi System. </w:t>
      </w:r>
    </w:p>
    <w:p w:rsidR="00403E25" w:rsidRPr="007E1E15" w:rsidRDefault="00403E25" w:rsidP="00403E25">
      <w:pPr>
        <w:numPr>
          <w:ilvl w:val="0"/>
          <w:numId w:val="3"/>
        </w:numPr>
        <w:spacing w:after="280" w:afterAutospacing="1"/>
        <w:jc w:val="both"/>
        <w:rPr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 xml:space="preserve">Research on </w:t>
      </w:r>
      <w:r w:rsidR="00EB6476">
        <w:rPr>
          <w:rFonts w:ascii="Verdana" w:eastAsia="Verdana" w:hAnsi="Verdana" w:cs="Verdana"/>
          <w:sz w:val="18"/>
          <w:szCs w:val="18"/>
        </w:rPr>
        <w:t xml:space="preserve">application of </w:t>
      </w:r>
      <w:r w:rsidR="003607FC">
        <w:rPr>
          <w:rFonts w:ascii="Verdana" w:eastAsia="Verdana" w:hAnsi="Verdana" w:cs="Verdana"/>
          <w:sz w:val="18"/>
          <w:szCs w:val="18"/>
        </w:rPr>
        <w:t xml:space="preserve">Ubiquitous </w:t>
      </w:r>
      <w:r w:rsidR="00EB6476">
        <w:rPr>
          <w:rFonts w:ascii="Verdana" w:eastAsia="Verdana" w:hAnsi="Verdana" w:cs="Verdana"/>
          <w:sz w:val="18"/>
          <w:szCs w:val="18"/>
        </w:rPr>
        <w:t xml:space="preserve">Wireless Censor Networks in </w:t>
      </w:r>
      <w:r w:rsidR="003607FC">
        <w:rPr>
          <w:rFonts w:ascii="Verdana" w:eastAsia="Verdana" w:hAnsi="Verdana" w:cs="Verdana"/>
          <w:sz w:val="18"/>
          <w:szCs w:val="18"/>
        </w:rPr>
        <w:t>determining pest attacks on agricultural crops</w:t>
      </w:r>
      <w:r w:rsidRPr="007E1E15">
        <w:rPr>
          <w:rFonts w:ascii="Verdana" w:eastAsia="Verdana" w:hAnsi="Verdana" w:cs="Verdana"/>
          <w:sz w:val="18"/>
          <w:szCs w:val="18"/>
        </w:rPr>
        <w:t>.</w:t>
      </w:r>
    </w:p>
    <w:p w:rsidR="00403E25" w:rsidRPr="00EB6476" w:rsidRDefault="00403E25" w:rsidP="00403E25">
      <w:pPr>
        <w:spacing w:after="200"/>
        <w:rPr>
          <w:sz w:val="18"/>
          <w:szCs w:val="18"/>
        </w:rPr>
      </w:pPr>
      <w:r w:rsidRPr="00EB6476">
        <w:rPr>
          <w:rFonts w:ascii="Verdana" w:eastAsia="Verdana" w:hAnsi="Verdana" w:cs="Verdana"/>
          <w:b/>
          <w:sz w:val="18"/>
          <w:szCs w:val="18"/>
        </w:rPr>
        <w:t>ADDITIONAL SKILLS:</w:t>
      </w:r>
    </w:p>
    <w:p w:rsidR="00403E25" w:rsidRPr="007E1E15" w:rsidRDefault="00403E25" w:rsidP="00403E25">
      <w:pPr>
        <w:numPr>
          <w:ilvl w:val="0"/>
          <w:numId w:val="4"/>
        </w:numPr>
        <w:rPr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>Proficient in written and spoken English and Urdu</w:t>
      </w:r>
      <w:r w:rsidR="00BA4D9A">
        <w:rPr>
          <w:rFonts w:ascii="Verdana" w:eastAsia="Verdana" w:hAnsi="Verdana" w:cs="Verdana"/>
          <w:sz w:val="18"/>
          <w:szCs w:val="18"/>
        </w:rPr>
        <w:t xml:space="preserve"> and Intermediate level in French</w:t>
      </w:r>
      <w:r w:rsidRPr="007E1E15">
        <w:rPr>
          <w:rFonts w:ascii="Verdana" w:eastAsia="Verdana" w:hAnsi="Verdana" w:cs="Verdana"/>
          <w:sz w:val="18"/>
          <w:szCs w:val="18"/>
        </w:rPr>
        <w:t xml:space="preserve">. </w:t>
      </w:r>
    </w:p>
    <w:p w:rsidR="00403E25" w:rsidRPr="007E1E15" w:rsidRDefault="00403E25" w:rsidP="00403E25">
      <w:pPr>
        <w:numPr>
          <w:ilvl w:val="0"/>
          <w:numId w:val="4"/>
        </w:numPr>
        <w:rPr>
          <w:sz w:val="18"/>
          <w:szCs w:val="18"/>
        </w:rPr>
      </w:pPr>
      <w:r w:rsidRPr="007E1E15">
        <w:rPr>
          <w:rFonts w:ascii="Verdana" w:eastAsia="Verdana" w:hAnsi="Verdana" w:cs="Verdana"/>
          <w:color w:val="000000"/>
          <w:sz w:val="18"/>
          <w:szCs w:val="18"/>
        </w:rPr>
        <w:t>Leadership, team coordination, good presentation and excellent communication.</w:t>
      </w:r>
    </w:p>
    <w:p w:rsidR="00403E25" w:rsidRPr="00573186" w:rsidRDefault="00403E25" w:rsidP="00403E25">
      <w:pPr>
        <w:numPr>
          <w:ilvl w:val="0"/>
          <w:numId w:val="4"/>
        </w:numPr>
        <w:spacing w:after="280" w:afterAutospacing="1"/>
        <w:rPr>
          <w:sz w:val="18"/>
          <w:szCs w:val="18"/>
        </w:rPr>
      </w:pPr>
      <w:r w:rsidRPr="007E1E15">
        <w:rPr>
          <w:rFonts w:ascii="Verdana" w:eastAsia="Verdana" w:hAnsi="Verdana" w:cs="Verdana"/>
          <w:sz w:val="18"/>
          <w:szCs w:val="18"/>
        </w:rPr>
        <w:t>Pro-active approach with a can-do attitude, able to perform priorities tasks efficiently.</w:t>
      </w:r>
    </w:p>
    <w:p w:rsidR="00403E25" w:rsidRPr="003D0D51" w:rsidRDefault="00403E25" w:rsidP="00403E25">
      <w:pPr>
        <w:widowControl w:val="0"/>
        <w:rPr>
          <w:sz w:val="16"/>
          <w:szCs w:val="16"/>
        </w:rPr>
      </w:pPr>
      <w:r w:rsidRPr="003D0D51">
        <w:rPr>
          <w:rFonts w:ascii="Verdana" w:eastAsia="Verdana" w:hAnsi="Verdana" w:cs="Verdana"/>
          <w:b/>
          <w:sz w:val="16"/>
          <w:szCs w:val="16"/>
        </w:rPr>
        <w:t>References will be provided on request.</w:t>
      </w:r>
    </w:p>
    <w:p w:rsidR="00A45D6B" w:rsidRDefault="00A45D6B"/>
    <w:sectPr w:rsidR="00A45D6B" w:rsidSect="000B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8"/>
    <w:multiLevelType w:val="hybridMultilevel"/>
    <w:tmpl w:val="000000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B515ED6"/>
    <w:multiLevelType w:val="hybridMultilevel"/>
    <w:tmpl w:val="2B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7437E"/>
    <w:multiLevelType w:val="multilevel"/>
    <w:tmpl w:val="DFC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E25"/>
    <w:rsid w:val="00102931"/>
    <w:rsid w:val="00225846"/>
    <w:rsid w:val="00311BC1"/>
    <w:rsid w:val="003607FC"/>
    <w:rsid w:val="00375517"/>
    <w:rsid w:val="00403E25"/>
    <w:rsid w:val="00441F04"/>
    <w:rsid w:val="004D2B52"/>
    <w:rsid w:val="009B446E"/>
    <w:rsid w:val="00A45D6B"/>
    <w:rsid w:val="00BA4D9A"/>
    <w:rsid w:val="00E03115"/>
    <w:rsid w:val="00EB6476"/>
    <w:rsid w:val="00EE71B0"/>
    <w:rsid w:val="00FF4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03E25"/>
    <w:pPr>
      <w:keepNext/>
      <w:spacing w:before="240" w:after="60"/>
      <w:outlineLvl w:val="1"/>
    </w:pPr>
    <w:rPr>
      <w:rFonts w:ascii="Arial" w:hAnsi="Arial" w:cs="Arial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3E25"/>
    <w:rPr>
      <w:rFonts w:ascii="Arial" w:eastAsia="Times New Roman" w:hAnsi="Arial" w:cs="Arial"/>
      <w:bCs/>
      <w:iCs/>
      <w:sz w:val="28"/>
      <w:szCs w:val="28"/>
    </w:rPr>
  </w:style>
  <w:style w:type="character" w:styleId="Hyperlink">
    <w:name w:val="Hyperlink"/>
    <w:uiPriority w:val="99"/>
    <w:unhideWhenUsed/>
    <w:rsid w:val="00403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5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 Noorullah</dc:creator>
  <cp:lastModifiedBy>Pir Noorullah</cp:lastModifiedBy>
  <cp:revision>6</cp:revision>
  <dcterms:created xsi:type="dcterms:W3CDTF">2012-01-27T21:22:00Z</dcterms:created>
  <dcterms:modified xsi:type="dcterms:W3CDTF">2012-01-30T08:27:00Z</dcterms:modified>
</cp:coreProperties>
</file>